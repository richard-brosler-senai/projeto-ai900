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3D7D" w14:textId="415FC399" w:rsidR="006259E4" w:rsidRPr="007A3E66" w:rsidRDefault="000B0D88" w:rsidP="006259E4">
      <w:pPr>
        <w:pStyle w:val="Ttulo1"/>
        <w:rPr>
          <w:sz w:val="36"/>
          <w:lang w:val="pt-BR"/>
        </w:rPr>
      </w:pPr>
      <w:r w:rsidRPr="000B0D88">
        <w:rPr>
          <w:sz w:val="36"/>
          <w:lang w:val="pt"/>
        </w:rPr>
        <w:t xml:space="preserve">Por que Viagem da </w:t>
      </w:r>
      <w:proofErr w:type="spellStart"/>
      <w:r w:rsidRPr="000B0D88">
        <w:rPr>
          <w:sz w:val="36"/>
          <w:lang w:val="pt"/>
        </w:rPr>
        <w:t>Margie</w:t>
      </w:r>
      <w:proofErr w:type="spellEnd"/>
      <w:r>
        <w:rPr>
          <w:sz w:val="36"/>
          <w:lang w:val="pt"/>
        </w:rPr>
        <w:t>?</w:t>
      </w:r>
    </w:p>
    <w:p w14:paraId="4114BA4C" w14:textId="77777777" w:rsidR="00F66C07" w:rsidRPr="007A3E66" w:rsidRDefault="00F66C07" w:rsidP="00F66C07">
      <w:pPr>
        <w:rPr>
          <w:sz w:val="2"/>
          <w:szCs w:val="2"/>
          <w:lang w:val="pt-BR"/>
        </w:rPr>
      </w:pPr>
    </w:p>
    <w:p w14:paraId="08AA70B1" w14:textId="373673A5" w:rsidR="006259E4" w:rsidRPr="007A3E66" w:rsidRDefault="000B0D88" w:rsidP="007A3E66">
      <w:pPr>
        <w:jc w:val="both"/>
        <w:rPr>
          <w:sz w:val="24"/>
          <w:lang w:val="pt-BR"/>
        </w:rPr>
      </w:pPr>
      <w:proofErr w:type="spellStart"/>
      <w:r w:rsidRPr="000B0D88">
        <w:rPr>
          <w:sz w:val="24"/>
          <w:lang w:val="pt"/>
        </w:rPr>
        <w:t>Margie's</w:t>
      </w:r>
      <w:proofErr w:type="spellEnd"/>
      <w:r w:rsidRPr="000B0D88">
        <w:rPr>
          <w:sz w:val="24"/>
          <w:lang w:val="pt"/>
        </w:rPr>
        <w:t xml:space="preserve"> </w:t>
      </w:r>
      <w:proofErr w:type="spellStart"/>
      <w:r w:rsidRPr="000B0D88">
        <w:rPr>
          <w:sz w:val="24"/>
          <w:lang w:val="pt"/>
        </w:rPr>
        <w:t>Travel</w:t>
      </w:r>
      <w:proofErr w:type="spellEnd"/>
      <w:r w:rsidRPr="000B0D88">
        <w:rPr>
          <w:sz w:val="24"/>
          <w:lang w:val="pt"/>
        </w:rPr>
        <w:t xml:space="preserve"> é uma agente de viagens de serviço completo, com anos de experiência na indústria do turismo mundial.</w:t>
      </w:r>
    </w:p>
    <w:p w14:paraId="7EF4B6DB" w14:textId="3AE2587A" w:rsidR="006259E4" w:rsidRPr="007A3E66" w:rsidRDefault="007A3E66" w:rsidP="006259E4">
      <w:pPr>
        <w:pStyle w:val="Ttulo1"/>
        <w:rPr>
          <w:sz w:val="36"/>
          <w:lang w:val="pt-BR"/>
        </w:rPr>
      </w:pPr>
      <w:r>
        <w:rPr>
          <w:sz w:val="36"/>
          <w:lang w:val="pt"/>
        </w:rPr>
        <w:t>Que tipo de serviços você provê</w:t>
      </w:r>
      <w:r w:rsidR="000B0D88">
        <w:rPr>
          <w:sz w:val="36"/>
          <w:lang w:val="pt"/>
        </w:rPr>
        <w:t>?</w:t>
      </w:r>
    </w:p>
    <w:p w14:paraId="36957757" w14:textId="77777777" w:rsidR="00F66C07" w:rsidRPr="007A3E66" w:rsidRDefault="00F66C07" w:rsidP="00F66C07">
      <w:pPr>
        <w:rPr>
          <w:sz w:val="2"/>
          <w:szCs w:val="2"/>
          <w:lang w:val="pt-BR"/>
        </w:rPr>
      </w:pPr>
    </w:p>
    <w:p w14:paraId="0A4277BA" w14:textId="063D91BA" w:rsidR="006259E4" w:rsidRPr="007A3E66" w:rsidRDefault="000B0D88" w:rsidP="007A3E66">
      <w:pPr>
        <w:jc w:val="both"/>
        <w:rPr>
          <w:sz w:val="24"/>
          <w:lang w:val="pt-BR"/>
        </w:rPr>
      </w:pPr>
      <w:r w:rsidRPr="000B0D88">
        <w:rPr>
          <w:sz w:val="24"/>
          <w:lang w:val="pt"/>
        </w:rPr>
        <w:t xml:space="preserve">A </w:t>
      </w:r>
      <w:proofErr w:type="spellStart"/>
      <w:r w:rsidRPr="000B0D88">
        <w:rPr>
          <w:sz w:val="24"/>
          <w:lang w:val="pt"/>
        </w:rPr>
        <w:t>Margie's</w:t>
      </w:r>
      <w:proofErr w:type="spellEnd"/>
      <w:r w:rsidRPr="000B0D88">
        <w:rPr>
          <w:sz w:val="24"/>
          <w:lang w:val="pt"/>
        </w:rPr>
        <w:t xml:space="preserve"> </w:t>
      </w:r>
      <w:proofErr w:type="spellStart"/>
      <w:r w:rsidRPr="000B0D88">
        <w:rPr>
          <w:sz w:val="24"/>
          <w:lang w:val="pt"/>
        </w:rPr>
        <w:t>Travel</w:t>
      </w:r>
      <w:proofErr w:type="spellEnd"/>
      <w:r w:rsidRPr="000B0D88">
        <w:rPr>
          <w:sz w:val="24"/>
          <w:lang w:val="pt"/>
        </w:rPr>
        <w:t xml:space="preserve"> pode ajudar a organizar voos, acomodações, traslados do aeroporto, excursões, vistos, seguro de viagem e câmbio.</w:t>
      </w:r>
    </w:p>
    <w:p w14:paraId="692F6271" w14:textId="3EE47248" w:rsidR="006259E4" w:rsidRPr="007A3E66" w:rsidRDefault="000B0D88" w:rsidP="006259E4">
      <w:pPr>
        <w:pStyle w:val="Ttulo1"/>
        <w:rPr>
          <w:sz w:val="36"/>
          <w:lang w:val="pt-BR"/>
        </w:rPr>
      </w:pPr>
      <w:r>
        <w:rPr>
          <w:sz w:val="36"/>
          <w:lang w:val="pt"/>
        </w:rPr>
        <w:t>Que destinos você oferece</w:t>
      </w:r>
      <w:r w:rsidR="00F66C07">
        <w:rPr>
          <w:sz w:val="36"/>
          <w:lang w:val="pt"/>
        </w:rPr>
        <w:t>?</w:t>
      </w:r>
    </w:p>
    <w:p w14:paraId="486FACF5" w14:textId="77777777" w:rsidR="00F66C07" w:rsidRPr="007A3E66" w:rsidRDefault="00F66C07" w:rsidP="00F66C07">
      <w:pPr>
        <w:rPr>
          <w:sz w:val="2"/>
          <w:szCs w:val="2"/>
          <w:lang w:val="pt-BR"/>
        </w:rPr>
      </w:pPr>
    </w:p>
    <w:p w14:paraId="55E281C3" w14:textId="2E8333AE" w:rsidR="006259E4" w:rsidRPr="007A3E66" w:rsidRDefault="000B0D88" w:rsidP="007A3E66">
      <w:pPr>
        <w:jc w:val="both"/>
        <w:rPr>
          <w:sz w:val="24"/>
          <w:lang w:val="pt-BR"/>
        </w:rPr>
      </w:pPr>
      <w:r w:rsidRPr="000B0D88">
        <w:rPr>
          <w:sz w:val="24"/>
          <w:lang w:val="pt"/>
        </w:rPr>
        <w:t>Podemos organizar viagens em qualquer lugar do mundo, mas nos especializamos em viagens para Dubai, Las Vegas, Londres, Nova York e São Francisco.</w:t>
      </w:r>
    </w:p>
    <w:p w14:paraId="232F09D8" w14:textId="3425DD1C" w:rsidR="006259E4" w:rsidRPr="007A3E66" w:rsidRDefault="00F66C07" w:rsidP="006259E4">
      <w:pPr>
        <w:pStyle w:val="Ttulo1"/>
        <w:rPr>
          <w:sz w:val="36"/>
          <w:lang w:val="pt-BR"/>
        </w:rPr>
      </w:pPr>
      <w:r>
        <w:rPr>
          <w:sz w:val="36"/>
          <w:lang w:val="pt"/>
        </w:rPr>
        <w:t xml:space="preserve">Como posso </w:t>
      </w:r>
      <w:r w:rsidR="000B0D88">
        <w:rPr>
          <w:sz w:val="36"/>
          <w:lang w:val="pt"/>
        </w:rPr>
        <w:t>reservar um voo</w:t>
      </w:r>
      <w:r>
        <w:rPr>
          <w:sz w:val="36"/>
          <w:lang w:val="pt"/>
        </w:rPr>
        <w:t>?</w:t>
      </w:r>
    </w:p>
    <w:p w14:paraId="7C893407" w14:textId="77777777" w:rsidR="00F66C07" w:rsidRPr="007A3E66" w:rsidRDefault="00F66C07" w:rsidP="00F66C07">
      <w:pPr>
        <w:rPr>
          <w:sz w:val="2"/>
          <w:szCs w:val="2"/>
          <w:lang w:val="pt-BR"/>
        </w:rPr>
      </w:pPr>
    </w:p>
    <w:p w14:paraId="49A669A8" w14:textId="445DCDAD" w:rsidR="0030084A" w:rsidRPr="007A3E66" w:rsidRDefault="000B0D88" w:rsidP="007A3E66">
      <w:pPr>
        <w:jc w:val="both"/>
        <w:rPr>
          <w:sz w:val="24"/>
          <w:lang w:val="pt-BR"/>
        </w:rPr>
      </w:pPr>
      <w:r w:rsidRPr="000B0D88">
        <w:rPr>
          <w:sz w:val="24"/>
          <w:lang w:val="pt"/>
        </w:rPr>
        <w:t>Nossos agentes podem ajudá-lo a reservar voos entre os principais aeroportos, em qualquer uma das principais companhias aéreas. Oferecemos tarifas competitivas para todas as classes de voo. Para reservar um voo, ligue para 555 123 456; ou visite nosso site: www.margiestravel.com.</w:t>
      </w:r>
    </w:p>
    <w:p w14:paraId="024CFC11" w14:textId="046C8DC0" w:rsidR="0030084A" w:rsidRPr="007A3E66" w:rsidRDefault="000B0D88" w:rsidP="0030084A">
      <w:pPr>
        <w:pStyle w:val="Ttulo1"/>
        <w:rPr>
          <w:sz w:val="36"/>
          <w:lang w:val="pt-BR"/>
        </w:rPr>
      </w:pPr>
      <w:r>
        <w:rPr>
          <w:sz w:val="36"/>
          <w:lang w:val="pt"/>
        </w:rPr>
        <w:t>Como posso reservar um hotel</w:t>
      </w:r>
      <w:r w:rsidR="00F66C07">
        <w:rPr>
          <w:sz w:val="36"/>
          <w:lang w:val="pt"/>
        </w:rPr>
        <w:t>?</w:t>
      </w:r>
    </w:p>
    <w:p w14:paraId="6188FF65" w14:textId="77777777" w:rsidR="00F66C07" w:rsidRPr="007A3E66" w:rsidRDefault="00F66C07" w:rsidP="00F66C07">
      <w:pPr>
        <w:rPr>
          <w:sz w:val="2"/>
          <w:szCs w:val="2"/>
          <w:lang w:val="pt-BR"/>
        </w:rPr>
      </w:pPr>
    </w:p>
    <w:p w14:paraId="23F2F178" w14:textId="462D3CAE" w:rsidR="0030084A" w:rsidRPr="007A3E66" w:rsidRDefault="000B0D88" w:rsidP="007A3E66">
      <w:pPr>
        <w:jc w:val="both"/>
        <w:rPr>
          <w:sz w:val="24"/>
          <w:lang w:val="pt-BR"/>
        </w:rPr>
      </w:pPr>
      <w:r w:rsidRPr="000B0D88">
        <w:rPr>
          <w:sz w:val="24"/>
          <w:lang w:val="pt"/>
        </w:rPr>
        <w:t>Fazemos parcerias com os melhores hotéis independentes em todo o mundo e podemos organizar acomodações que atendam às suas necessidades e orçamento. De pequenos resorts de luxo cinco estrelas, temos o hotel certo para você. Para reservar um hotel, ligue para 555 123 456; ou visite nosso site: www.margiestravel.com.</w:t>
      </w:r>
    </w:p>
    <w:p w14:paraId="4FF38617" w14:textId="66058C6B" w:rsidR="006259E4" w:rsidRPr="007A3E66" w:rsidRDefault="00F66C07" w:rsidP="006259E4">
      <w:pPr>
        <w:pStyle w:val="Ttulo1"/>
        <w:rPr>
          <w:sz w:val="36"/>
          <w:lang w:val="pt-BR"/>
        </w:rPr>
      </w:pPr>
      <w:r>
        <w:rPr>
          <w:sz w:val="36"/>
          <w:lang w:val="pt"/>
        </w:rPr>
        <w:t>Como cancelo um</w:t>
      </w:r>
      <w:r w:rsidR="000B0D88">
        <w:rPr>
          <w:sz w:val="36"/>
          <w:lang w:val="pt"/>
        </w:rPr>
        <w:t xml:space="preserve"> voo ou hotel</w:t>
      </w:r>
      <w:r>
        <w:rPr>
          <w:sz w:val="36"/>
          <w:lang w:val="pt"/>
        </w:rPr>
        <w:t>?</w:t>
      </w:r>
    </w:p>
    <w:p w14:paraId="174A41C7" w14:textId="77777777" w:rsidR="00F66C07" w:rsidRPr="007A3E66" w:rsidRDefault="00F66C07" w:rsidP="00F66C07">
      <w:pPr>
        <w:rPr>
          <w:sz w:val="2"/>
          <w:szCs w:val="2"/>
          <w:lang w:val="pt-BR"/>
        </w:rPr>
      </w:pPr>
    </w:p>
    <w:p w14:paraId="675F6A1B" w14:textId="5A1F47F7" w:rsidR="000B0D88" w:rsidRPr="007A3E66" w:rsidRDefault="000B0D88" w:rsidP="007A3E66">
      <w:pPr>
        <w:jc w:val="both"/>
        <w:rPr>
          <w:sz w:val="24"/>
          <w:lang w:val="pt-BR"/>
        </w:rPr>
      </w:pPr>
      <w:r w:rsidRPr="000B0D88">
        <w:rPr>
          <w:sz w:val="24"/>
          <w:lang w:val="pt"/>
        </w:rPr>
        <w:t xml:space="preserve">Você pode cancelar um voo ou hotel a qualquer momento até 24 horas antes do check-in. Uma taxa de cancelamento pode ser aplicada. Ligue para 555 123 456; ou visite nosso site: </w:t>
      </w:r>
      <w:hyperlink r:id="rId10" w:history="1">
        <w:r w:rsidRPr="007527B7">
          <w:rPr>
            <w:rStyle w:val="Hyperlink"/>
            <w:sz w:val="24"/>
            <w:lang w:val="pt"/>
          </w:rPr>
          <w:t>www.margiestravel.com</w:t>
        </w:r>
      </w:hyperlink>
      <w:r w:rsidRPr="000B0D88">
        <w:rPr>
          <w:sz w:val="24"/>
          <w:lang w:val="pt"/>
        </w:rPr>
        <w:t>.</w:t>
      </w:r>
    </w:p>
    <w:p w14:paraId="7458CFF1" w14:textId="15B3136C" w:rsidR="000B0D88" w:rsidRPr="007A3E66" w:rsidRDefault="000B0D88" w:rsidP="000B0D88">
      <w:pPr>
        <w:pStyle w:val="Ttulo1"/>
        <w:rPr>
          <w:sz w:val="36"/>
          <w:lang w:val="pt-BR"/>
        </w:rPr>
      </w:pPr>
      <w:r>
        <w:rPr>
          <w:sz w:val="36"/>
          <w:lang w:val="pt"/>
        </w:rPr>
        <w:t xml:space="preserve">Você pode </w:t>
      </w:r>
      <w:r w:rsidR="007A3E66">
        <w:rPr>
          <w:sz w:val="36"/>
          <w:lang w:val="pt"/>
        </w:rPr>
        <w:t>contratar</w:t>
      </w:r>
      <w:r>
        <w:rPr>
          <w:sz w:val="36"/>
          <w:lang w:val="pt"/>
        </w:rPr>
        <w:t xml:space="preserve"> seguro de viagem?</w:t>
      </w:r>
    </w:p>
    <w:p w14:paraId="0E2E51A8" w14:textId="77777777" w:rsidR="000B0D88" w:rsidRPr="007A3E66" w:rsidRDefault="000B0D88" w:rsidP="000B0D88">
      <w:pPr>
        <w:rPr>
          <w:sz w:val="2"/>
          <w:szCs w:val="2"/>
          <w:lang w:val="pt-BR"/>
        </w:rPr>
      </w:pPr>
    </w:p>
    <w:p w14:paraId="436272CC" w14:textId="07ECFB8C" w:rsidR="000B0D88" w:rsidRPr="007A3E66" w:rsidRDefault="000B0D88" w:rsidP="007A3E66">
      <w:pPr>
        <w:jc w:val="both"/>
        <w:rPr>
          <w:sz w:val="24"/>
          <w:lang w:val="pt-BR"/>
        </w:rPr>
      </w:pPr>
      <w:r w:rsidRPr="000B0D88">
        <w:rPr>
          <w:sz w:val="24"/>
          <w:lang w:val="pt"/>
        </w:rPr>
        <w:t xml:space="preserve">A </w:t>
      </w:r>
      <w:proofErr w:type="spellStart"/>
      <w:r w:rsidRPr="000B0D88">
        <w:rPr>
          <w:sz w:val="24"/>
          <w:lang w:val="pt"/>
        </w:rPr>
        <w:t>Margie's</w:t>
      </w:r>
      <w:proofErr w:type="spellEnd"/>
      <w:r w:rsidRPr="000B0D88">
        <w:rPr>
          <w:sz w:val="24"/>
          <w:lang w:val="pt"/>
        </w:rPr>
        <w:t xml:space="preserve"> </w:t>
      </w:r>
      <w:proofErr w:type="spellStart"/>
      <w:r w:rsidRPr="000B0D88">
        <w:rPr>
          <w:sz w:val="24"/>
          <w:lang w:val="pt"/>
        </w:rPr>
        <w:t>Travel</w:t>
      </w:r>
      <w:proofErr w:type="spellEnd"/>
      <w:r w:rsidRPr="000B0D88">
        <w:rPr>
          <w:sz w:val="24"/>
          <w:lang w:val="pt"/>
        </w:rPr>
        <w:t xml:space="preserve"> faz parceria com a Humongous Insurance Corp. para fornecer seguro de viagem a taxas competitivas.</w:t>
      </w:r>
    </w:p>
    <w:p w14:paraId="0F69FB75" w14:textId="0DC12BA7" w:rsidR="00A73AB5" w:rsidRPr="007A3E66" w:rsidRDefault="00F66C07" w:rsidP="00A73AB5">
      <w:pPr>
        <w:pStyle w:val="Ttulo1"/>
        <w:rPr>
          <w:sz w:val="36"/>
          <w:lang w:val="pt-BR"/>
        </w:rPr>
      </w:pPr>
      <w:r>
        <w:rPr>
          <w:sz w:val="36"/>
          <w:lang w:val="pt"/>
        </w:rPr>
        <w:t xml:space="preserve">Qual é o </w:t>
      </w:r>
      <w:r w:rsidR="007A3E66">
        <w:rPr>
          <w:sz w:val="36"/>
          <w:lang w:val="pt"/>
        </w:rPr>
        <w:t>seu horário de trabalho</w:t>
      </w:r>
      <w:r>
        <w:rPr>
          <w:sz w:val="36"/>
          <w:lang w:val="pt"/>
        </w:rPr>
        <w:t>?</w:t>
      </w:r>
    </w:p>
    <w:p w14:paraId="6459C917" w14:textId="77777777" w:rsidR="00F66C07" w:rsidRPr="007A3E66" w:rsidRDefault="00F66C07" w:rsidP="00F66C07">
      <w:pPr>
        <w:rPr>
          <w:sz w:val="2"/>
          <w:szCs w:val="2"/>
          <w:lang w:val="pt-BR"/>
        </w:rPr>
      </w:pPr>
    </w:p>
    <w:p w14:paraId="3612FA09" w14:textId="001B9F6C" w:rsidR="00A73AB5" w:rsidRPr="007A3E66" w:rsidRDefault="000B0D88" w:rsidP="007A3E66">
      <w:pPr>
        <w:jc w:val="both"/>
        <w:rPr>
          <w:sz w:val="24"/>
          <w:lang w:val="pt-BR"/>
        </w:rPr>
      </w:pPr>
      <w:r w:rsidRPr="000B0D88">
        <w:rPr>
          <w:sz w:val="24"/>
          <w:lang w:val="pt"/>
        </w:rPr>
        <w:t>Nossos agentes estão disponíveis pelo telefone 555 123 456 de segunda a sexta-feira das 8:00 às 18:00</w:t>
      </w:r>
      <w:r w:rsidR="007A3E66">
        <w:rPr>
          <w:sz w:val="24"/>
          <w:lang w:val="pt"/>
        </w:rPr>
        <w:t>.</w:t>
      </w:r>
      <w:r w:rsidRPr="000B0D88">
        <w:rPr>
          <w:sz w:val="24"/>
          <w:lang w:val="pt"/>
        </w:rPr>
        <w:t xml:space="preserve"> P</w:t>
      </w:r>
      <w:r w:rsidR="007A3E66">
        <w:rPr>
          <w:sz w:val="24"/>
          <w:lang w:val="pt"/>
        </w:rPr>
        <w:t>s</w:t>
      </w:r>
      <w:r w:rsidRPr="000B0D88">
        <w:rPr>
          <w:sz w:val="24"/>
          <w:lang w:val="pt"/>
        </w:rPr>
        <w:t>. Você recebe ajuda em nosso site em www.margiestravel.com 24x7.</w:t>
      </w:r>
    </w:p>
    <w:sectPr w:rsidR="00A73AB5" w:rsidRPr="007A3E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4E2B7" w14:textId="77777777" w:rsidR="009E770A" w:rsidRDefault="009E770A" w:rsidP="00053E95">
      <w:r>
        <w:rPr>
          <w:lang w:val="pt"/>
        </w:rPr>
        <w:separator/>
      </w:r>
    </w:p>
  </w:endnote>
  <w:endnote w:type="continuationSeparator" w:id="0">
    <w:p w14:paraId="47F3DE7F" w14:textId="77777777" w:rsidR="009E770A" w:rsidRDefault="009E770A" w:rsidP="00053E95">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17C5D" w14:textId="77777777" w:rsidR="009E770A" w:rsidRDefault="009E770A" w:rsidP="00053E95">
      <w:r>
        <w:rPr>
          <w:lang w:val="pt"/>
        </w:rPr>
        <w:separator/>
      </w:r>
    </w:p>
  </w:footnote>
  <w:footnote w:type="continuationSeparator" w:id="0">
    <w:p w14:paraId="3B2E81A3" w14:textId="77777777" w:rsidR="009E770A" w:rsidRDefault="009E770A" w:rsidP="00053E95">
      <w:r>
        <w:rPr>
          <w:lang w:val="p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949655540">
    <w:abstractNumId w:val="19"/>
  </w:num>
  <w:num w:numId="2" w16cid:durableId="413169402">
    <w:abstractNumId w:val="12"/>
  </w:num>
  <w:num w:numId="3" w16cid:durableId="253559626">
    <w:abstractNumId w:val="10"/>
  </w:num>
  <w:num w:numId="4" w16cid:durableId="1983347916">
    <w:abstractNumId w:val="21"/>
  </w:num>
  <w:num w:numId="5" w16cid:durableId="1010452538">
    <w:abstractNumId w:val="13"/>
  </w:num>
  <w:num w:numId="6" w16cid:durableId="513424616">
    <w:abstractNumId w:val="16"/>
  </w:num>
  <w:num w:numId="7" w16cid:durableId="2120907964">
    <w:abstractNumId w:val="18"/>
  </w:num>
  <w:num w:numId="8" w16cid:durableId="882593871">
    <w:abstractNumId w:val="9"/>
  </w:num>
  <w:num w:numId="9" w16cid:durableId="120878040">
    <w:abstractNumId w:val="7"/>
  </w:num>
  <w:num w:numId="10" w16cid:durableId="1259873324">
    <w:abstractNumId w:val="6"/>
  </w:num>
  <w:num w:numId="11" w16cid:durableId="892352471">
    <w:abstractNumId w:val="5"/>
  </w:num>
  <w:num w:numId="12" w16cid:durableId="1190685511">
    <w:abstractNumId w:val="4"/>
  </w:num>
  <w:num w:numId="13" w16cid:durableId="1137795589">
    <w:abstractNumId w:val="8"/>
  </w:num>
  <w:num w:numId="14" w16cid:durableId="812600959">
    <w:abstractNumId w:val="3"/>
  </w:num>
  <w:num w:numId="15" w16cid:durableId="1002778552">
    <w:abstractNumId w:val="2"/>
  </w:num>
  <w:num w:numId="16" w16cid:durableId="2008096395">
    <w:abstractNumId w:val="1"/>
  </w:num>
  <w:num w:numId="17" w16cid:durableId="1897547115">
    <w:abstractNumId w:val="0"/>
  </w:num>
  <w:num w:numId="18" w16cid:durableId="152720738">
    <w:abstractNumId w:val="14"/>
  </w:num>
  <w:num w:numId="19" w16cid:durableId="1262493271">
    <w:abstractNumId w:val="15"/>
  </w:num>
  <w:num w:numId="20" w16cid:durableId="234705510">
    <w:abstractNumId w:val="20"/>
  </w:num>
  <w:num w:numId="21" w16cid:durableId="1042092902">
    <w:abstractNumId w:val="17"/>
  </w:num>
  <w:num w:numId="22" w16cid:durableId="1224868596">
    <w:abstractNumId w:val="11"/>
  </w:num>
  <w:num w:numId="23" w16cid:durableId="14835487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E4"/>
    <w:rsid w:val="00053E95"/>
    <w:rsid w:val="000B0D88"/>
    <w:rsid w:val="001C27D0"/>
    <w:rsid w:val="002C287D"/>
    <w:rsid w:val="0030084A"/>
    <w:rsid w:val="00406B61"/>
    <w:rsid w:val="00483FC6"/>
    <w:rsid w:val="006259E4"/>
    <w:rsid w:val="00645252"/>
    <w:rsid w:val="006D3D74"/>
    <w:rsid w:val="007534C7"/>
    <w:rsid w:val="007A3E66"/>
    <w:rsid w:val="007B25F1"/>
    <w:rsid w:val="0083569A"/>
    <w:rsid w:val="009E770A"/>
    <w:rsid w:val="00A72174"/>
    <w:rsid w:val="00A73AB5"/>
    <w:rsid w:val="00A9204E"/>
    <w:rsid w:val="00CC7023"/>
    <w:rsid w:val="00D2523E"/>
    <w:rsid w:val="00DD52C0"/>
    <w:rsid w:val="00E115A4"/>
    <w:rsid w:val="00E94683"/>
    <w:rsid w:val="00F36FA1"/>
    <w:rsid w:val="00F66C07"/>
    <w:rsid w:val="00F81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DD428D6"/>
  <w15:chartTrackingRefBased/>
  <w15:docId w15:val="{B58CA25C-5546-4ACD-8EE5-2E5C6567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Ttulo1">
    <w:name w:val="heading 1"/>
    <w:basedOn w:val="Normal"/>
    <w:next w:val="Normal"/>
    <w:link w:val="Ttulo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Ttulo2">
    <w:name w:val="heading 2"/>
    <w:basedOn w:val="Normal"/>
    <w:next w:val="Normal"/>
    <w:link w:val="Ttulo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Ttulo3">
    <w:name w:val="heading 3"/>
    <w:basedOn w:val="Normal"/>
    <w:next w:val="Normal"/>
    <w:link w:val="Ttulo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Ttulo5">
    <w:name w:val="heading 5"/>
    <w:basedOn w:val="Normal"/>
    <w:next w:val="Normal"/>
    <w:link w:val="Ttulo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Ttulo6">
    <w:name w:val="heading 6"/>
    <w:basedOn w:val="Normal"/>
    <w:next w:val="Normal"/>
    <w:link w:val="Ttulo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3D74"/>
    <w:rPr>
      <w:rFonts w:asciiTheme="majorHAnsi" w:eastAsiaTheme="majorEastAsia" w:hAnsiTheme="majorHAnsi" w:cstheme="majorBidi"/>
      <w:color w:val="1F4E79" w:themeColor="accent1" w:themeShade="80"/>
      <w:sz w:val="32"/>
      <w:szCs w:val="32"/>
    </w:rPr>
  </w:style>
  <w:style w:type="character" w:customStyle="1" w:styleId="Ttulo2Char">
    <w:name w:val="Título 2 Char"/>
    <w:basedOn w:val="Fontepargpadro"/>
    <w:link w:val="Ttulo2"/>
    <w:uiPriority w:val="9"/>
    <w:rsid w:val="006D3D74"/>
    <w:rPr>
      <w:rFonts w:asciiTheme="majorHAnsi" w:eastAsiaTheme="majorEastAsia" w:hAnsiTheme="majorHAnsi" w:cstheme="majorBidi"/>
      <w:color w:val="1F4E79" w:themeColor="accent1" w:themeShade="80"/>
      <w:sz w:val="26"/>
      <w:szCs w:val="26"/>
    </w:rPr>
  </w:style>
  <w:style w:type="character" w:customStyle="1" w:styleId="Ttulo3Char">
    <w:name w:val="Título 3 Char"/>
    <w:basedOn w:val="Fontepargpadro"/>
    <w:link w:val="Ttulo3"/>
    <w:uiPriority w:val="9"/>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rsid w:val="006D3D74"/>
    <w:rPr>
      <w:rFonts w:asciiTheme="majorHAnsi" w:eastAsiaTheme="majorEastAsia" w:hAnsiTheme="majorHAnsi" w:cstheme="majorBidi"/>
      <w:i/>
      <w:iCs/>
      <w:color w:val="1F4E79" w:themeColor="accent1" w:themeShade="80"/>
    </w:rPr>
  </w:style>
  <w:style w:type="character" w:customStyle="1" w:styleId="Ttulo5Char">
    <w:name w:val="Título 5 Char"/>
    <w:basedOn w:val="Fontepargpadro"/>
    <w:link w:val="Ttulo5"/>
    <w:uiPriority w:val="9"/>
    <w:rsid w:val="006D3D74"/>
    <w:rPr>
      <w:rFonts w:asciiTheme="majorHAnsi" w:eastAsiaTheme="majorEastAsia" w:hAnsiTheme="majorHAnsi" w:cstheme="majorBidi"/>
      <w:color w:val="1F4E79" w:themeColor="accent1" w:themeShade="80"/>
    </w:rPr>
  </w:style>
  <w:style w:type="character" w:customStyle="1" w:styleId="Ttulo6Char">
    <w:name w:val="Título 6 Char"/>
    <w:basedOn w:val="Fontepargpadro"/>
    <w:link w:val="Ttulo6"/>
    <w:uiPriority w:val="9"/>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rsid w:val="00645252"/>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rsid w:val="00645252"/>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har"/>
    <w:uiPriority w:val="10"/>
    <w:qFormat/>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Pr>
      <w:rFonts w:eastAsiaTheme="minorEastAsia"/>
      <w:color w:val="5A5A5A" w:themeColor="text1" w:themeTint="A5"/>
      <w:spacing w:val="15"/>
    </w:rPr>
  </w:style>
  <w:style w:type="character" w:styleId="nfaseSutil">
    <w:name w:val="Subtle Emphasis"/>
    <w:basedOn w:val="Fontepargpadro"/>
    <w:uiPriority w:val="19"/>
    <w:qFormat/>
    <w:rPr>
      <w:i/>
      <w:iCs/>
      <w:color w:val="404040" w:themeColor="text1" w:themeTint="BF"/>
    </w:rPr>
  </w:style>
  <w:style w:type="character" w:styleId="nfase">
    <w:name w:val="Emphasis"/>
    <w:basedOn w:val="Fontepargpadro"/>
    <w:uiPriority w:val="20"/>
    <w:qFormat/>
    <w:rPr>
      <w:i/>
      <w:iCs/>
    </w:rPr>
  </w:style>
  <w:style w:type="character" w:styleId="nfaseIntensa">
    <w:name w:val="Intense Emphasis"/>
    <w:basedOn w:val="Fontepargpadro"/>
    <w:uiPriority w:val="21"/>
    <w:qFormat/>
    <w:rsid w:val="00645252"/>
    <w:rPr>
      <w:i/>
      <w:iCs/>
      <w:color w:val="1F4E79" w:themeColor="accent1" w:themeShade="80"/>
    </w:rPr>
  </w:style>
  <w:style w:type="character" w:styleId="Forte">
    <w:name w:val="Strong"/>
    <w:basedOn w:val="Fontepargpadro"/>
    <w:uiPriority w:val="22"/>
    <w:qFormat/>
    <w:rPr>
      <w:b/>
      <w:bCs/>
    </w:rPr>
  </w:style>
  <w:style w:type="paragraph" w:styleId="Citao">
    <w:name w:val="Quote"/>
    <w:basedOn w:val="Normal"/>
    <w:next w:val="Normal"/>
    <w:link w:val="CitaoChar"/>
    <w:uiPriority w:val="29"/>
    <w:qFormat/>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Pr>
      <w:i/>
      <w:iCs/>
      <w:color w:val="404040" w:themeColor="text1" w:themeTint="BF"/>
    </w:rPr>
  </w:style>
  <w:style w:type="paragraph" w:styleId="CitaoIntensa">
    <w:name w:val="Intense Quote"/>
    <w:basedOn w:val="Normal"/>
    <w:next w:val="Normal"/>
    <w:link w:val="CitaoIntensa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CitaoIntensaChar">
    <w:name w:val="Citação Intensa Char"/>
    <w:basedOn w:val="Fontepargpadro"/>
    <w:link w:val="CitaoIntensa"/>
    <w:uiPriority w:val="30"/>
    <w:rsid w:val="00645252"/>
    <w:rPr>
      <w:i/>
      <w:iCs/>
      <w:color w:val="1F4E79" w:themeColor="accent1" w:themeShade="80"/>
    </w:rPr>
  </w:style>
  <w:style w:type="character" w:styleId="RefernciaSutil">
    <w:name w:val="Subtle Reference"/>
    <w:basedOn w:val="Fontepargpadro"/>
    <w:uiPriority w:val="31"/>
    <w:qFormat/>
    <w:rPr>
      <w:smallCaps/>
      <w:color w:val="5A5A5A" w:themeColor="text1" w:themeTint="A5"/>
    </w:rPr>
  </w:style>
  <w:style w:type="character" w:styleId="RefernciaIntensa">
    <w:name w:val="Intense Reference"/>
    <w:basedOn w:val="Fontepargpadro"/>
    <w:uiPriority w:val="32"/>
    <w:qFormat/>
    <w:rsid w:val="00645252"/>
    <w:rPr>
      <w:b/>
      <w:bCs/>
      <w:caps w:val="0"/>
      <w:smallCaps/>
      <w:color w:val="1F4E79" w:themeColor="accent1" w:themeShade="80"/>
      <w:spacing w:val="5"/>
    </w:rPr>
  </w:style>
  <w:style w:type="character" w:styleId="TtulodoLivro">
    <w:name w:val="Book Title"/>
    <w:basedOn w:val="Fontepargpadro"/>
    <w:uiPriority w:val="33"/>
    <w:qFormat/>
    <w:rPr>
      <w:b/>
      <w:bCs/>
      <w:i/>
      <w:iCs/>
      <w:spacing w:val="5"/>
    </w:rPr>
  </w:style>
  <w:style w:type="character" w:styleId="Hyperlink">
    <w:name w:val="Hyperlink"/>
    <w:basedOn w:val="Fontepargpadro"/>
    <w:uiPriority w:val="99"/>
    <w:unhideWhenUsed/>
    <w:rsid w:val="00645252"/>
    <w:rPr>
      <w:color w:val="1F4E79" w:themeColor="accent1" w:themeShade="80"/>
      <w:u w:val="single"/>
    </w:rPr>
  </w:style>
  <w:style w:type="character" w:styleId="HiperlinkVisitado">
    <w:name w:val="FollowedHyperlink"/>
    <w:basedOn w:val="Fontepargpadro"/>
    <w:uiPriority w:val="99"/>
    <w:unhideWhenUsed/>
    <w:rPr>
      <w:color w:val="954F72" w:themeColor="followedHyperlink"/>
      <w:u w:val="single"/>
    </w:rPr>
  </w:style>
  <w:style w:type="paragraph" w:styleId="Legenda">
    <w:name w:val="caption"/>
    <w:basedOn w:val="Normal"/>
    <w:next w:val="Normal"/>
    <w:uiPriority w:val="35"/>
    <w:unhideWhenUsed/>
    <w:qFormat/>
    <w:rsid w:val="00645252"/>
    <w:pPr>
      <w:spacing w:after="200"/>
    </w:pPr>
    <w:rPr>
      <w:i/>
      <w:iCs/>
      <w:color w:val="44546A" w:themeColor="text2"/>
      <w:szCs w:val="18"/>
    </w:rPr>
  </w:style>
  <w:style w:type="paragraph" w:styleId="Textodebalo">
    <w:name w:val="Balloon Text"/>
    <w:basedOn w:val="Normal"/>
    <w:link w:val="TextodebaloChar"/>
    <w:uiPriority w:val="99"/>
    <w:semiHidden/>
    <w:unhideWhenUsed/>
    <w:rsid w:val="00645252"/>
    <w:rPr>
      <w:rFonts w:ascii="Segoe UI" w:hAnsi="Segoe UI" w:cs="Segoe UI"/>
      <w:szCs w:val="18"/>
    </w:rPr>
  </w:style>
  <w:style w:type="character" w:customStyle="1" w:styleId="TextodebaloChar">
    <w:name w:val="Texto de balão Char"/>
    <w:basedOn w:val="Fontepargpadro"/>
    <w:link w:val="Textodebalo"/>
    <w:uiPriority w:val="99"/>
    <w:semiHidden/>
    <w:rsid w:val="00645252"/>
    <w:rPr>
      <w:rFonts w:ascii="Segoe UI" w:hAnsi="Segoe UI" w:cs="Segoe UI"/>
      <w:szCs w:val="18"/>
    </w:rPr>
  </w:style>
  <w:style w:type="paragraph" w:styleId="Textoembloco">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Corpodetexto3">
    <w:name w:val="Body Text 3"/>
    <w:basedOn w:val="Normal"/>
    <w:link w:val="Corpodetexto3Char"/>
    <w:uiPriority w:val="99"/>
    <w:semiHidden/>
    <w:unhideWhenUsed/>
    <w:rsid w:val="00645252"/>
    <w:pPr>
      <w:spacing w:after="120"/>
    </w:pPr>
    <w:rPr>
      <w:szCs w:val="16"/>
    </w:rPr>
  </w:style>
  <w:style w:type="character" w:customStyle="1" w:styleId="Corpodetexto3Char">
    <w:name w:val="Corpo de texto 3 Char"/>
    <w:basedOn w:val="Fontepargpadro"/>
    <w:link w:val="Corpodetexto3"/>
    <w:uiPriority w:val="99"/>
    <w:semiHidden/>
    <w:rsid w:val="00645252"/>
    <w:rPr>
      <w:szCs w:val="16"/>
    </w:rPr>
  </w:style>
  <w:style w:type="paragraph" w:styleId="Recuodecorpodetexto3">
    <w:name w:val="Body Text Indent 3"/>
    <w:basedOn w:val="Normal"/>
    <w:link w:val="Recuodecorpodetexto3Char"/>
    <w:uiPriority w:val="99"/>
    <w:semiHidden/>
    <w:unhideWhenUsed/>
    <w:rsid w:val="00645252"/>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645252"/>
    <w:rPr>
      <w:szCs w:val="16"/>
    </w:rPr>
  </w:style>
  <w:style w:type="character" w:styleId="Refdecomentrio">
    <w:name w:val="annotation reference"/>
    <w:basedOn w:val="Fontepargpadro"/>
    <w:uiPriority w:val="99"/>
    <w:semiHidden/>
    <w:unhideWhenUsed/>
    <w:rsid w:val="00645252"/>
    <w:rPr>
      <w:sz w:val="22"/>
      <w:szCs w:val="16"/>
    </w:rPr>
  </w:style>
  <w:style w:type="paragraph" w:styleId="Textodecomentrio">
    <w:name w:val="annotation text"/>
    <w:basedOn w:val="Normal"/>
    <w:link w:val="TextodecomentrioChar"/>
    <w:uiPriority w:val="99"/>
    <w:semiHidden/>
    <w:unhideWhenUsed/>
    <w:rsid w:val="00645252"/>
    <w:rPr>
      <w:szCs w:val="20"/>
    </w:rPr>
  </w:style>
  <w:style w:type="character" w:customStyle="1" w:styleId="TextodecomentrioChar">
    <w:name w:val="Texto de comentário Char"/>
    <w:basedOn w:val="Fontepargpadro"/>
    <w:link w:val="Textodecomentrio"/>
    <w:uiPriority w:val="99"/>
    <w:semiHidden/>
    <w:rsid w:val="00645252"/>
    <w:rPr>
      <w:szCs w:val="20"/>
    </w:rPr>
  </w:style>
  <w:style w:type="paragraph" w:styleId="Assuntodocomentrio">
    <w:name w:val="annotation subject"/>
    <w:basedOn w:val="Textodecomentrio"/>
    <w:next w:val="Textodecomentrio"/>
    <w:link w:val="AssuntodocomentrioChar"/>
    <w:uiPriority w:val="99"/>
    <w:semiHidden/>
    <w:unhideWhenUsed/>
    <w:rsid w:val="00645252"/>
    <w:rPr>
      <w:b/>
      <w:bCs/>
    </w:rPr>
  </w:style>
  <w:style w:type="character" w:customStyle="1" w:styleId="AssuntodocomentrioChar">
    <w:name w:val="Assunto do comentário Char"/>
    <w:basedOn w:val="TextodecomentrioChar"/>
    <w:link w:val="Assuntodocomentrio"/>
    <w:uiPriority w:val="99"/>
    <w:semiHidden/>
    <w:rsid w:val="00645252"/>
    <w:rPr>
      <w:b/>
      <w:bCs/>
      <w:szCs w:val="20"/>
    </w:rPr>
  </w:style>
  <w:style w:type="paragraph" w:styleId="MapadoDocumento">
    <w:name w:val="Document Map"/>
    <w:basedOn w:val="Normal"/>
    <w:link w:val="MapadoDocumentoChar"/>
    <w:uiPriority w:val="99"/>
    <w:semiHidden/>
    <w:unhideWhenUsed/>
    <w:rsid w:val="00645252"/>
    <w:rPr>
      <w:rFonts w:ascii="Segoe UI" w:hAnsi="Segoe UI" w:cs="Segoe UI"/>
      <w:szCs w:val="16"/>
    </w:rPr>
  </w:style>
  <w:style w:type="character" w:customStyle="1" w:styleId="MapadoDocumentoChar">
    <w:name w:val="Mapa do Documento Char"/>
    <w:basedOn w:val="Fontepargpadro"/>
    <w:link w:val="MapadoDocumento"/>
    <w:uiPriority w:val="99"/>
    <w:semiHidden/>
    <w:rsid w:val="00645252"/>
    <w:rPr>
      <w:rFonts w:ascii="Segoe UI" w:hAnsi="Segoe UI" w:cs="Segoe UI"/>
      <w:szCs w:val="16"/>
    </w:rPr>
  </w:style>
  <w:style w:type="paragraph" w:styleId="Textodenotadefim">
    <w:name w:val="endnote text"/>
    <w:basedOn w:val="Normal"/>
    <w:link w:val="TextodenotadefimChar"/>
    <w:uiPriority w:val="99"/>
    <w:semiHidden/>
    <w:unhideWhenUsed/>
    <w:rsid w:val="00645252"/>
    <w:rPr>
      <w:szCs w:val="20"/>
    </w:rPr>
  </w:style>
  <w:style w:type="character" w:customStyle="1" w:styleId="TextodenotadefimChar">
    <w:name w:val="Texto de nota de fim Char"/>
    <w:basedOn w:val="Fontepargpadro"/>
    <w:link w:val="Textodenotadefim"/>
    <w:uiPriority w:val="99"/>
    <w:semiHidden/>
    <w:rsid w:val="00645252"/>
    <w:rPr>
      <w:szCs w:val="20"/>
    </w:rPr>
  </w:style>
  <w:style w:type="paragraph" w:styleId="Remetente">
    <w:name w:val="envelope return"/>
    <w:basedOn w:val="Normal"/>
    <w:uiPriority w:val="99"/>
    <w:semiHidden/>
    <w:unhideWhenUsed/>
    <w:rsid w:val="00645252"/>
    <w:rPr>
      <w:rFonts w:asciiTheme="majorHAnsi" w:eastAsiaTheme="majorEastAsia" w:hAnsiTheme="majorHAnsi" w:cstheme="majorBidi"/>
      <w:szCs w:val="20"/>
    </w:rPr>
  </w:style>
  <w:style w:type="paragraph" w:styleId="Textodenotaderodap">
    <w:name w:val="footnote text"/>
    <w:basedOn w:val="Normal"/>
    <w:link w:val="TextodenotaderodapChar"/>
    <w:uiPriority w:val="99"/>
    <w:semiHidden/>
    <w:unhideWhenUsed/>
    <w:rsid w:val="00645252"/>
    <w:rPr>
      <w:szCs w:val="20"/>
    </w:rPr>
  </w:style>
  <w:style w:type="character" w:customStyle="1" w:styleId="TextodenotaderodapChar">
    <w:name w:val="Texto de nota de rodapé Char"/>
    <w:basedOn w:val="Fontepargpadro"/>
    <w:link w:val="Textodenotaderodap"/>
    <w:uiPriority w:val="99"/>
    <w:semiHidden/>
    <w:rsid w:val="00645252"/>
    <w:rPr>
      <w:szCs w:val="20"/>
    </w:rPr>
  </w:style>
  <w:style w:type="character" w:styleId="CdigoHTML">
    <w:name w:val="HTML Code"/>
    <w:basedOn w:val="Fontepargpadro"/>
    <w:uiPriority w:val="99"/>
    <w:semiHidden/>
    <w:unhideWhenUsed/>
    <w:rsid w:val="00645252"/>
    <w:rPr>
      <w:rFonts w:ascii="Consolas" w:hAnsi="Consolas"/>
      <w:sz w:val="22"/>
      <w:szCs w:val="20"/>
    </w:rPr>
  </w:style>
  <w:style w:type="character" w:styleId="TecladoHTML">
    <w:name w:val="HTML Keyboard"/>
    <w:basedOn w:val="Fontepargpadro"/>
    <w:uiPriority w:val="99"/>
    <w:semiHidden/>
    <w:unhideWhenUsed/>
    <w:rsid w:val="00645252"/>
    <w:rPr>
      <w:rFonts w:ascii="Consolas" w:hAnsi="Consolas"/>
      <w:sz w:val="22"/>
      <w:szCs w:val="20"/>
    </w:rPr>
  </w:style>
  <w:style w:type="paragraph" w:styleId="Pr-formataoHTML">
    <w:name w:val="HTML Preformatted"/>
    <w:basedOn w:val="Normal"/>
    <w:link w:val="Pr-formataoHTMLChar"/>
    <w:uiPriority w:val="99"/>
    <w:semiHidden/>
    <w:unhideWhenUsed/>
    <w:rsid w:val="00645252"/>
    <w:rPr>
      <w:rFonts w:ascii="Consolas" w:hAnsi="Consolas"/>
      <w:szCs w:val="20"/>
    </w:rPr>
  </w:style>
  <w:style w:type="character" w:customStyle="1" w:styleId="Pr-formataoHTMLChar">
    <w:name w:val="Pré-formatação HTML Char"/>
    <w:basedOn w:val="Fontepargpadro"/>
    <w:link w:val="Pr-formataoHTML"/>
    <w:uiPriority w:val="99"/>
    <w:semiHidden/>
    <w:rsid w:val="00645252"/>
    <w:rPr>
      <w:rFonts w:ascii="Consolas" w:hAnsi="Consolas"/>
      <w:szCs w:val="20"/>
    </w:rPr>
  </w:style>
  <w:style w:type="character" w:styleId="MquinadeescreverHTML">
    <w:name w:val="HTML Typewriter"/>
    <w:basedOn w:val="Fontepargpadro"/>
    <w:uiPriority w:val="99"/>
    <w:semiHidden/>
    <w:unhideWhenUsed/>
    <w:rsid w:val="00645252"/>
    <w:rPr>
      <w:rFonts w:ascii="Consolas" w:hAnsi="Consolas"/>
      <w:sz w:val="22"/>
      <w:szCs w:val="20"/>
    </w:rPr>
  </w:style>
  <w:style w:type="paragraph" w:styleId="Textodemacro">
    <w:name w:val="macro"/>
    <w:link w:val="Textodemacro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demacroChar">
    <w:name w:val="Texto de macro Char"/>
    <w:basedOn w:val="Fontepargpadro"/>
    <w:link w:val="Textodemacro"/>
    <w:uiPriority w:val="99"/>
    <w:semiHidden/>
    <w:rsid w:val="00645252"/>
    <w:rPr>
      <w:rFonts w:ascii="Consolas" w:hAnsi="Consolas"/>
      <w:szCs w:val="20"/>
    </w:rPr>
  </w:style>
  <w:style w:type="paragraph" w:styleId="TextosemFormatao">
    <w:name w:val="Plain Text"/>
    <w:basedOn w:val="Normal"/>
    <w:link w:val="TextosemFormataoChar"/>
    <w:uiPriority w:val="99"/>
    <w:semiHidden/>
    <w:unhideWhenUsed/>
    <w:rsid w:val="00645252"/>
    <w:rPr>
      <w:rFonts w:ascii="Consolas" w:hAnsi="Consolas"/>
      <w:szCs w:val="21"/>
    </w:rPr>
  </w:style>
  <w:style w:type="character" w:customStyle="1" w:styleId="TextosemFormataoChar">
    <w:name w:val="Texto sem Formatação Char"/>
    <w:basedOn w:val="Fontepargpadro"/>
    <w:link w:val="TextosemFormatao"/>
    <w:uiPriority w:val="99"/>
    <w:semiHidden/>
    <w:rsid w:val="00645252"/>
    <w:rPr>
      <w:rFonts w:ascii="Consolas" w:hAnsi="Consolas"/>
      <w:szCs w:val="21"/>
    </w:rPr>
  </w:style>
  <w:style w:type="character" w:styleId="TextodoEspaoReservado">
    <w:name w:val="Placeholder Text"/>
    <w:basedOn w:val="Fontepargpadro"/>
    <w:uiPriority w:val="99"/>
    <w:semiHidden/>
    <w:rsid w:val="00645252"/>
    <w:rPr>
      <w:color w:val="3B3838" w:themeColor="background2" w:themeShade="40"/>
    </w:rPr>
  </w:style>
  <w:style w:type="paragraph" w:styleId="Cabealho">
    <w:name w:val="header"/>
    <w:basedOn w:val="Normal"/>
    <w:link w:val="CabealhoChar"/>
    <w:uiPriority w:val="99"/>
    <w:semiHidden/>
    <w:unhideWhenUsed/>
    <w:rsid w:val="006D3D74"/>
  </w:style>
  <w:style w:type="character" w:customStyle="1" w:styleId="CabealhoChar">
    <w:name w:val="Cabeçalho Char"/>
    <w:basedOn w:val="Fontepargpadro"/>
    <w:link w:val="Cabealho"/>
    <w:uiPriority w:val="99"/>
    <w:semiHidden/>
    <w:rsid w:val="006D3D74"/>
  </w:style>
  <w:style w:type="paragraph" w:styleId="Rodap">
    <w:name w:val="footer"/>
    <w:basedOn w:val="Normal"/>
    <w:link w:val="RodapChar"/>
    <w:uiPriority w:val="99"/>
    <w:semiHidden/>
    <w:unhideWhenUsed/>
    <w:rsid w:val="006D3D74"/>
  </w:style>
  <w:style w:type="character" w:customStyle="1" w:styleId="RodapChar">
    <w:name w:val="Rodapé Char"/>
    <w:basedOn w:val="Fontepargpadro"/>
    <w:link w:val="Rodap"/>
    <w:uiPriority w:val="99"/>
    <w:semiHidden/>
    <w:rsid w:val="006D3D74"/>
  </w:style>
  <w:style w:type="paragraph" w:styleId="Sumrio9">
    <w:name w:val="toc 9"/>
    <w:basedOn w:val="Normal"/>
    <w:next w:val="Normal"/>
    <w:autoRedefine/>
    <w:uiPriority w:val="39"/>
    <w:semiHidden/>
    <w:unhideWhenUsed/>
    <w:rsid w:val="0083569A"/>
    <w:pPr>
      <w:spacing w:after="120"/>
      <w:ind w:left="1757"/>
    </w:pPr>
  </w:style>
  <w:style w:type="character" w:styleId="MenoPendente">
    <w:name w:val="Unresolved Mention"/>
    <w:basedOn w:val="Fontepargpadro"/>
    <w:uiPriority w:val="99"/>
    <w:semiHidden/>
    <w:unhideWhenUsed/>
    <w:rsid w:val="00625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margiestrave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al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TotalTime>
  <Pages>1</Pages>
  <Words>277</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dc:description/>
  <cp:lastModifiedBy>Richard Brosler</cp:lastModifiedBy>
  <cp:revision>1</cp:revision>
  <dcterms:created xsi:type="dcterms:W3CDTF">2020-03-29T01:05:00Z</dcterms:created>
  <dcterms:modified xsi:type="dcterms:W3CDTF">2022-08-11T09:49:00Z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gmalc@microsoft.com</vt:lpwstr>
  </property>
  <property fmtid="{D5CDD505-2E9C-101B-9397-08002B2CF9AE}" pid="11" name="MSIP_Label_f42aa342-8706-4288-bd11-ebb85995028c_SetDate">
    <vt:lpwstr>2019-04-15T02:41:45.2176136Z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5f39f5b4-ffcf-42a5-8c8a-9fde9a4f6414</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